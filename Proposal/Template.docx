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915" w:rsidRDefault="00BD7915">
      <w:pPr>
        <w:rPr>
          <w:sz w:val="36"/>
        </w:rPr>
      </w:pPr>
      <w:bookmarkStart w:id="0" w:name="h.7wbxpwugzqsm"/>
      <w:bookmarkEnd w:id="0"/>
    </w:p>
    <w:p w:rsidR="00BD7915" w:rsidRDefault="00BD7915">
      <w:pPr>
        <w:rPr>
          <w:sz w:val="36"/>
        </w:rPr>
      </w:pPr>
    </w:p>
    <w:p w:rsidR="00BD7915" w:rsidRDefault="00BD7915">
      <w:pPr>
        <w:rPr>
          <w:sz w:val="36"/>
        </w:rPr>
      </w:pPr>
    </w:p>
    <w:p w:rsidR="00BD7915" w:rsidRDefault="00BD7915">
      <w:pPr>
        <w:rPr>
          <w:sz w:val="36"/>
        </w:rPr>
      </w:pPr>
    </w:p>
    <w:p w:rsidR="00BD7915" w:rsidRDefault="00BD7915">
      <w:pPr>
        <w:rPr>
          <w:sz w:val="36"/>
        </w:rPr>
      </w:pPr>
    </w:p>
    <w:p w:rsidR="00BD7915" w:rsidRDefault="00BD7915">
      <w:pPr>
        <w:rPr>
          <w:sz w:val="36"/>
        </w:rPr>
      </w:pPr>
    </w:p>
    <w:p w:rsidR="00BD7915" w:rsidRDefault="00BD7915">
      <w:pPr>
        <w:rPr>
          <w:sz w:val="36"/>
        </w:rPr>
      </w:pPr>
    </w:p>
    <w:p w:rsidR="00BD7915" w:rsidRDefault="00953E43">
      <w:pPr>
        <w:rPr>
          <w:sz w:val="36"/>
        </w:rPr>
      </w:pPr>
      <w:r>
        <w:rPr>
          <w:sz w:val="36"/>
        </w:rPr>
        <w:t>Project Proposal</w:t>
      </w:r>
    </w:p>
    <w:p w:rsidR="00BD7915" w:rsidRDefault="00BD7915">
      <w:pPr>
        <w:spacing w:line="240" w:lineRule="auto"/>
        <w:rPr>
          <w:sz w:val="36"/>
        </w:rPr>
      </w:pPr>
    </w:p>
    <w:p w:rsidR="00BD7915" w:rsidRDefault="00BD7915">
      <w:pPr>
        <w:spacing w:line="240" w:lineRule="auto"/>
        <w:rPr>
          <w:sz w:val="36"/>
        </w:rPr>
      </w:pPr>
    </w:p>
    <w:p w:rsidR="00BD7915" w:rsidRDefault="00BD7915">
      <w:pPr>
        <w:spacing w:line="240" w:lineRule="auto"/>
        <w:rPr>
          <w:sz w:val="36"/>
        </w:rPr>
      </w:pPr>
    </w:p>
    <w:p w:rsidR="00BD7915" w:rsidRDefault="00953E43">
      <w:pPr>
        <w:rPr>
          <w:b/>
          <w:bCs/>
          <w:sz w:val="48"/>
        </w:rPr>
      </w:pPr>
      <w:bookmarkStart w:id="1" w:name="h.r7y3gy5ci4ni"/>
      <w:bookmarkEnd w:id="1"/>
      <w:r>
        <w:rPr>
          <w:b/>
          <w:bCs/>
          <w:sz w:val="48"/>
        </w:rPr>
        <w:t>Title of your project</w:t>
      </w:r>
    </w:p>
    <w:p w:rsidR="00BD7915" w:rsidRDefault="00BD7915">
      <w:pPr>
        <w:rPr>
          <w:sz w:val="36"/>
        </w:rPr>
      </w:pPr>
    </w:p>
    <w:p w:rsidR="00BD7915" w:rsidRDefault="00BD7915">
      <w:pPr>
        <w:rPr>
          <w:sz w:val="36"/>
        </w:rPr>
      </w:pPr>
    </w:p>
    <w:p w:rsidR="00BD7915" w:rsidRDefault="00BD7915">
      <w:pPr>
        <w:rPr>
          <w:sz w:val="36"/>
        </w:rPr>
      </w:pPr>
    </w:p>
    <w:p w:rsidR="00BD7915" w:rsidRDefault="00953E43">
      <w:pPr>
        <w:rPr>
          <w:sz w:val="36"/>
        </w:rPr>
      </w:pPr>
      <w:r>
        <w:rPr>
          <w:sz w:val="36"/>
        </w:rPr>
        <w:t>Date</w:t>
      </w:r>
    </w:p>
    <w:p w:rsidR="00BD7915" w:rsidRDefault="00BD7915">
      <w:pPr>
        <w:rPr>
          <w:sz w:val="36"/>
        </w:rPr>
      </w:pPr>
    </w:p>
    <w:p w:rsidR="00BD7915" w:rsidRDefault="00BD7915">
      <w:pPr>
        <w:rPr>
          <w:sz w:val="36"/>
        </w:rPr>
      </w:pPr>
    </w:p>
    <w:p w:rsidR="00BD7915" w:rsidRDefault="00BD7915">
      <w:pPr>
        <w:rPr>
          <w:sz w:val="36"/>
        </w:rPr>
      </w:pPr>
    </w:p>
    <w:p w:rsidR="00BD7915" w:rsidRDefault="00BD7915">
      <w:pPr>
        <w:rPr>
          <w:sz w:val="36"/>
        </w:rPr>
      </w:pPr>
    </w:p>
    <w:p w:rsidR="00BD7915" w:rsidRDefault="00BD7915">
      <w:pPr>
        <w:rPr>
          <w:sz w:val="36"/>
        </w:rPr>
      </w:pPr>
    </w:p>
    <w:p w:rsidR="00BD7915" w:rsidRDefault="00953E43">
      <w:pPr>
        <w:rPr>
          <w:sz w:val="36"/>
        </w:rPr>
      </w:pPr>
      <w:r>
        <w:rPr>
          <w:sz w:val="36"/>
        </w:rPr>
        <w:t>Full Name</w:t>
      </w:r>
    </w:p>
    <w:p w:rsidR="00BD7915" w:rsidRDefault="00BD7915">
      <w:pPr>
        <w:rPr>
          <w:sz w:val="36"/>
        </w:rPr>
      </w:pPr>
      <w:r>
        <w:rPr>
          <w:sz w:val="36"/>
        </w:rPr>
        <w:t xml:space="preserve">Student number </w:t>
      </w:r>
      <w:r w:rsidR="00904701">
        <w:rPr>
          <w:sz w:val="36"/>
        </w:rPr>
        <w:t>00000000</w:t>
      </w:r>
    </w:p>
    <w:p w:rsidR="00904701" w:rsidRDefault="00904701">
      <w:pPr>
        <w:rPr>
          <w:sz w:val="36"/>
        </w:rPr>
      </w:pPr>
    </w:p>
    <w:p w:rsidR="00904701" w:rsidRDefault="00904701">
      <w:pPr>
        <w:rPr>
          <w:sz w:val="36"/>
        </w:rPr>
      </w:pPr>
    </w:p>
    <w:p w:rsidR="00F975D6" w:rsidRDefault="00F975D6">
      <w:pPr>
        <w:rPr>
          <w:sz w:val="36"/>
        </w:rPr>
      </w:pPr>
      <w:r w:rsidRPr="00F975D6">
        <w:rPr>
          <w:sz w:val="36"/>
        </w:rPr>
        <w:t>CI3</w:t>
      </w:r>
      <w:r w:rsidR="003E2B7A">
        <w:rPr>
          <w:sz w:val="36"/>
        </w:rPr>
        <w:t>60</w:t>
      </w:r>
      <w:r w:rsidRPr="00F975D6">
        <w:rPr>
          <w:sz w:val="36"/>
        </w:rPr>
        <w:t xml:space="preserve"> </w:t>
      </w:r>
      <w:r w:rsidR="003E2B7A">
        <w:rPr>
          <w:sz w:val="36"/>
        </w:rPr>
        <w:t>–</w:t>
      </w:r>
      <w:r w:rsidRPr="00F975D6">
        <w:rPr>
          <w:sz w:val="36"/>
        </w:rPr>
        <w:t xml:space="preserve"> </w:t>
      </w:r>
      <w:r w:rsidR="003E2B7A">
        <w:rPr>
          <w:sz w:val="36"/>
        </w:rPr>
        <w:t>Mobile Application Development</w:t>
      </w:r>
      <w:bookmarkStart w:id="2" w:name="_GoBack"/>
      <w:bookmarkEnd w:id="2"/>
    </w:p>
    <w:p w:rsidR="00BD7915" w:rsidRDefault="00BD7915">
      <w:pPr>
        <w:rPr>
          <w:sz w:val="36"/>
        </w:rPr>
      </w:pPr>
      <w:r>
        <w:rPr>
          <w:sz w:val="36"/>
        </w:rPr>
        <w:t>School of Computing, Engineering and Mathematics</w:t>
      </w:r>
    </w:p>
    <w:p w:rsidR="003C0A19" w:rsidRPr="00F95004" w:rsidRDefault="00BD7915" w:rsidP="00454BA5">
      <w:pPr>
        <w:pStyle w:val="Heading1"/>
      </w:pPr>
      <w:r>
        <w:br w:type="page"/>
      </w:r>
      <w:r w:rsidR="00F95004">
        <w:lastRenderedPageBreak/>
        <w:t>1</w:t>
      </w:r>
      <w:r w:rsidR="00EE036C">
        <w:t xml:space="preserve">) Elevator </w:t>
      </w:r>
      <w:r w:rsidR="003C0A19" w:rsidRPr="00F95004">
        <w:t>pitch</w:t>
      </w:r>
    </w:p>
    <w:p w:rsidR="003C0A19" w:rsidRDefault="003C0A19" w:rsidP="003C0A19">
      <w:r w:rsidRPr="003C0A19">
        <w:t>Describe your proposed project in 3 sentences.</w:t>
      </w:r>
      <w:r w:rsidR="0079615F">
        <w:t xml:space="preserve"> </w:t>
      </w:r>
      <w:r w:rsidRPr="003C0A19">
        <w:t>Ensure that this gives as clear a description as possible of what your project intends to do.</w:t>
      </w:r>
      <w:r w:rsidR="0079615F" w:rsidRPr="003C0A19">
        <w:t xml:space="preserve"> (</w:t>
      </w:r>
      <w:r w:rsidR="001D5E13">
        <w:t>max.</w:t>
      </w:r>
      <w:r w:rsidR="0079615F" w:rsidRPr="003C0A19">
        <w:t xml:space="preserve"> 80 words)</w:t>
      </w:r>
    </w:p>
    <w:p w:rsidR="003C0A19" w:rsidRDefault="00EE036C" w:rsidP="00454BA5">
      <w:pPr>
        <w:pStyle w:val="Heading1"/>
      </w:pPr>
      <w:r>
        <w:t xml:space="preserve">2) </w:t>
      </w:r>
      <w:r w:rsidR="003C0A19">
        <w:t>Rationale</w:t>
      </w:r>
    </w:p>
    <w:p w:rsidR="003C0A19" w:rsidRDefault="003C0A19" w:rsidP="003C0A19">
      <w:r w:rsidRPr="003C0A19">
        <w:t>What is the issue, problem or user need that your address?</w:t>
      </w:r>
      <w:r>
        <w:t xml:space="preserve"> Who are your target users? </w:t>
      </w:r>
      <w:r w:rsidR="00276D2B">
        <w:t>How do they currently deal with this issue</w:t>
      </w:r>
      <w:r>
        <w:t>?</w:t>
      </w:r>
      <w:r w:rsidRPr="003C0A19">
        <w:t xml:space="preserve"> (</w:t>
      </w:r>
      <w:r w:rsidR="001D5E13">
        <w:t>max.</w:t>
      </w:r>
      <w:r w:rsidRPr="003C0A19">
        <w:t xml:space="preserve"> </w:t>
      </w:r>
      <w:r w:rsidR="00EE036C">
        <w:t>2</w:t>
      </w:r>
      <w:r w:rsidR="001D5E13">
        <w:t>2</w:t>
      </w:r>
      <w:r w:rsidRPr="003C0A19">
        <w:t xml:space="preserve">0 words)  </w:t>
      </w:r>
    </w:p>
    <w:p w:rsidR="00F760EE" w:rsidRDefault="00EE036C" w:rsidP="00454BA5">
      <w:pPr>
        <w:pStyle w:val="Heading1"/>
      </w:pPr>
      <w:r>
        <w:t xml:space="preserve">3) </w:t>
      </w:r>
      <w:r w:rsidR="009E58F6">
        <w:t>Application</w:t>
      </w:r>
    </w:p>
    <w:p w:rsidR="00F760EE" w:rsidRDefault="00F760EE" w:rsidP="00F760EE">
      <w:r w:rsidRPr="003C0A19">
        <w:t xml:space="preserve">How does </w:t>
      </w:r>
      <w:r w:rsidR="007A59C2">
        <w:t xml:space="preserve">your application </w:t>
      </w:r>
      <w:r w:rsidRPr="003C0A19">
        <w:t>address the issue described above?</w:t>
      </w:r>
      <w:r w:rsidR="002528B8">
        <w:t xml:space="preserve"> </w:t>
      </w:r>
      <w:r w:rsidR="009E58F6">
        <w:t xml:space="preserve">Give an overview of your application and describe how it works. </w:t>
      </w:r>
      <w:r w:rsidR="00EE036C">
        <w:t xml:space="preserve">Include a brief competitor analysis </w:t>
      </w:r>
      <w:r w:rsidR="001D5E13">
        <w:t xml:space="preserve">and </w:t>
      </w:r>
      <w:r w:rsidR="009E58F6">
        <w:t>explain</w:t>
      </w:r>
      <w:r w:rsidR="002528B8">
        <w:t xml:space="preserve"> how your application will be different</w:t>
      </w:r>
      <w:r w:rsidR="00EE036C" w:rsidRPr="00F760EE">
        <w:t>.</w:t>
      </w:r>
      <w:r w:rsidR="0079615F">
        <w:t xml:space="preserve"> </w:t>
      </w:r>
      <w:r w:rsidR="0079615F" w:rsidRPr="003C0A19">
        <w:t>(</w:t>
      </w:r>
      <w:r w:rsidR="001D5E13">
        <w:t>max.</w:t>
      </w:r>
      <w:r w:rsidR="0079615F" w:rsidRPr="003C0A19">
        <w:t xml:space="preserve"> </w:t>
      </w:r>
      <w:r w:rsidR="001D5E13">
        <w:t>4</w:t>
      </w:r>
      <w:r w:rsidR="0079615F" w:rsidRPr="003C0A19">
        <w:t>00 words)</w:t>
      </w:r>
    </w:p>
    <w:p w:rsidR="00235F91" w:rsidRDefault="00EE036C" w:rsidP="00454BA5">
      <w:pPr>
        <w:pStyle w:val="Heading1"/>
      </w:pPr>
      <w:r>
        <w:t xml:space="preserve">4) </w:t>
      </w:r>
      <w:r w:rsidR="00F975D6">
        <w:t>S</w:t>
      </w:r>
      <w:r w:rsidR="0033634A">
        <w:t>cenario</w:t>
      </w:r>
      <w:r w:rsidR="00F975D6">
        <w:t xml:space="preserve"> of use</w:t>
      </w:r>
    </w:p>
    <w:p w:rsidR="00235F91" w:rsidRDefault="002528B8" w:rsidP="00235F91">
      <w:r>
        <w:t xml:space="preserve">How will </w:t>
      </w:r>
      <w:r w:rsidR="009E58F6">
        <w:t>your</w:t>
      </w:r>
      <w:r>
        <w:t xml:space="preserve"> application be used? Describe</w:t>
      </w:r>
      <w:r w:rsidRPr="003C0A19">
        <w:t xml:space="preserve"> a </w:t>
      </w:r>
      <w:r w:rsidR="00797AEF">
        <w:t>brief scenario that</w:t>
      </w:r>
      <w:r>
        <w:t xml:space="preserve"> illustrate</w:t>
      </w:r>
      <w:r w:rsidR="00797AEF">
        <w:t>s</w:t>
      </w:r>
      <w:r>
        <w:t xml:space="preserve"> </w:t>
      </w:r>
      <w:r w:rsidR="009E58F6">
        <w:t xml:space="preserve">how your application </w:t>
      </w:r>
      <w:r w:rsidR="00797AEF">
        <w:t>will be</w:t>
      </w:r>
      <w:r w:rsidR="009E58F6">
        <w:t xml:space="preserve"> used </w:t>
      </w:r>
      <w:r w:rsidR="00797AEF">
        <w:t>in context</w:t>
      </w:r>
      <w:r>
        <w:t xml:space="preserve">. </w:t>
      </w:r>
      <w:r w:rsidR="00235F91" w:rsidRPr="00F760EE">
        <w:t>(</w:t>
      </w:r>
      <w:r w:rsidR="001D5E13">
        <w:t>max.</w:t>
      </w:r>
      <w:r w:rsidR="00235F91" w:rsidRPr="00F760EE">
        <w:t xml:space="preserve"> </w:t>
      </w:r>
      <w:r w:rsidR="001D5E13">
        <w:t>2</w:t>
      </w:r>
      <w:r w:rsidR="00235F91" w:rsidRPr="00F760EE">
        <w:t>00 words)</w:t>
      </w:r>
    </w:p>
    <w:p w:rsidR="006169AA" w:rsidRDefault="00EE036C" w:rsidP="00454BA5">
      <w:pPr>
        <w:pStyle w:val="Heading1"/>
      </w:pPr>
      <w:r>
        <w:t xml:space="preserve">5) </w:t>
      </w:r>
      <w:r w:rsidR="006169AA">
        <w:t>Technical overview</w:t>
      </w:r>
    </w:p>
    <w:p w:rsidR="006169AA" w:rsidRDefault="00797AEF" w:rsidP="006169AA">
      <w:r>
        <w:t xml:space="preserve">Give a technical overview of your </w:t>
      </w:r>
      <w:r w:rsidR="006169AA">
        <w:t>application. This may change during development</w:t>
      </w:r>
      <w:r w:rsidR="00F93A61">
        <w:t xml:space="preserve">, but at this stage you </w:t>
      </w:r>
      <w:r>
        <w:t xml:space="preserve">should </w:t>
      </w:r>
      <w:r w:rsidR="00F93A61">
        <w:t xml:space="preserve">have </w:t>
      </w:r>
      <w:r>
        <w:t>a rough</w:t>
      </w:r>
      <w:r w:rsidR="00F93A61">
        <w:t xml:space="preserve"> idea of how the application could be implemented.</w:t>
      </w:r>
      <w:r w:rsidR="006169AA">
        <w:t xml:space="preserve"> Include details such as </w:t>
      </w:r>
      <w:r>
        <w:t>persistence</w:t>
      </w:r>
      <w:r w:rsidR="006169AA">
        <w:t xml:space="preserve">, </w:t>
      </w:r>
      <w:r w:rsidR="001D5E13">
        <w:t xml:space="preserve">communications, </w:t>
      </w:r>
      <w:r w:rsidR="006169AA">
        <w:t>significant processing, inputs, outputs</w:t>
      </w:r>
      <w:r w:rsidR="001D5E13">
        <w:t>,</w:t>
      </w:r>
      <w:r w:rsidR="006169AA">
        <w:t xml:space="preserve"> web services </w:t>
      </w:r>
      <w:r w:rsidR="001D5E13">
        <w:t xml:space="preserve">etc. </w:t>
      </w:r>
      <w:r w:rsidR="006169AA" w:rsidRPr="00F760EE">
        <w:t>(</w:t>
      </w:r>
      <w:r w:rsidR="001D5E13">
        <w:t>max. 5</w:t>
      </w:r>
      <w:r w:rsidR="006169AA" w:rsidRPr="00F760EE">
        <w:t>00 words</w:t>
      </w:r>
      <w:r w:rsidR="006169AA">
        <w:t xml:space="preserve"> </w:t>
      </w:r>
      <w:r w:rsidR="001D5E13">
        <w:t>incl. diagrams</w:t>
      </w:r>
      <w:r w:rsidR="006169AA" w:rsidRPr="00F760EE">
        <w:t>)</w:t>
      </w:r>
    </w:p>
    <w:p w:rsidR="00F93A61" w:rsidRDefault="00454BA5" w:rsidP="00454BA5">
      <w:pPr>
        <w:pStyle w:val="Heading1"/>
      </w:pPr>
      <w:r>
        <w:t xml:space="preserve">6) </w:t>
      </w:r>
      <w:r w:rsidR="00F93A61">
        <w:t>Technical challenges</w:t>
      </w:r>
    </w:p>
    <w:p w:rsidR="00F93A61" w:rsidRDefault="00F93A61" w:rsidP="00F93A61">
      <w:r>
        <w:t>Describe briefly the main t</w:t>
      </w:r>
      <w:r w:rsidR="00454BA5">
        <w:t>echnical challenges you foresee</w:t>
      </w:r>
      <w:r>
        <w:t xml:space="preserve">. </w:t>
      </w:r>
      <w:r w:rsidRPr="00F760EE">
        <w:t>(</w:t>
      </w:r>
      <w:r w:rsidR="00454BA5">
        <w:t>max.</w:t>
      </w:r>
      <w:r w:rsidRPr="00F760EE">
        <w:t xml:space="preserve"> </w:t>
      </w:r>
      <w:r w:rsidR="005A521A">
        <w:t>20</w:t>
      </w:r>
      <w:r w:rsidRPr="00F760EE">
        <w:t>0 words)</w:t>
      </w:r>
      <w:r w:rsidR="00CA497C">
        <w:t>.</w:t>
      </w:r>
    </w:p>
    <w:p w:rsidR="00F93A61" w:rsidRDefault="00454BA5" w:rsidP="00454BA5">
      <w:pPr>
        <w:pStyle w:val="Heading1"/>
      </w:pPr>
      <w:r>
        <w:t xml:space="preserve">7) </w:t>
      </w:r>
      <w:r w:rsidR="00F93A61">
        <w:t>UI design draft</w:t>
      </w:r>
    </w:p>
    <w:p w:rsidR="00F93A61" w:rsidRDefault="00F93A61" w:rsidP="00F93A61">
      <w:r>
        <w:t>Include first</w:t>
      </w:r>
      <w:r w:rsidR="00E87133">
        <w:t xml:space="preserve"> ideas for the main screen(s) of </w:t>
      </w:r>
      <w:r>
        <w:t>your application</w:t>
      </w:r>
      <w:r w:rsidR="00023DC4">
        <w:t>.</w:t>
      </w:r>
      <w:r w:rsidR="00E87133">
        <w:t xml:space="preserve"> (</w:t>
      </w:r>
      <w:r w:rsidR="003228FA">
        <w:t>simple sketch</w:t>
      </w:r>
      <w:r w:rsidR="00E87133">
        <w:t>)</w:t>
      </w:r>
      <w:r w:rsidR="00276D2B">
        <w:t xml:space="preserve"> </w:t>
      </w:r>
      <w:r>
        <w:t xml:space="preserve"> </w:t>
      </w:r>
    </w:p>
    <w:p w:rsidR="00063AC9" w:rsidRDefault="00454BA5" w:rsidP="00454BA5">
      <w:pPr>
        <w:pStyle w:val="Heading1"/>
      </w:pPr>
      <w:r>
        <w:t xml:space="preserve">8) </w:t>
      </w:r>
      <w:r w:rsidR="00063AC9">
        <w:t>Work plan</w:t>
      </w:r>
    </w:p>
    <w:p w:rsidR="00C84A20" w:rsidRDefault="00063AC9" w:rsidP="00C84A20">
      <w:r w:rsidRPr="003C0A19">
        <w:t xml:space="preserve">Describe </w:t>
      </w:r>
      <w:r>
        <w:t xml:space="preserve">the work </w:t>
      </w:r>
      <w:r w:rsidR="0079615F">
        <w:t>needed</w:t>
      </w:r>
      <w:r>
        <w:t xml:space="preserve"> to implement the application,</w:t>
      </w:r>
      <w:r w:rsidR="0079615F">
        <w:t xml:space="preserve"> and a timeline showing the different phases including requirements analysis, design and development, demo preparation and write-up at the end of the project.</w:t>
      </w:r>
      <w:r w:rsidR="00CA497C">
        <w:t xml:space="preserve"> </w:t>
      </w:r>
      <w:r w:rsidR="00CA497C" w:rsidRPr="00F760EE">
        <w:t>(</w:t>
      </w:r>
      <w:r w:rsidR="00454BA5">
        <w:t>max.</w:t>
      </w:r>
      <w:r w:rsidR="00CA497C" w:rsidRPr="00F760EE">
        <w:t xml:space="preserve"> </w:t>
      </w:r>
      <w:r w:rsidR="005A521A">
        <w:t>4</w:t>
      </w:r>
      <w:r w:rsidR="00CA497C" w:rsidRPr="00F760EE">
        <w:t>00 words</w:t>
      </w:r>
      <w:r w:rsidR="00CA497C">
        <w:t xml:space="preserve"> </w:t>
      </w:r>
      <w:r w:rsidR="00454BA5">
        <w:t>incl. diagrams</w:t>
      </w:r>
      <w:r w:rsidR="00CA497C" w:rsidRPr="00F760EE">
        <w:t>)</w:t>
      </w:r>
      <w:r w:rsidR="0079615F">
        <w:t xml:space="preserve">  </w:t>
      </w:r>
      <w:r>
        <w:t xml:space="preserve">  </w:t>
      </w:r>
    </w:p>
    <w:p w:rsidR="0069314E" w:rsidRDefault="00454BA5" w:rsidP="00454BA5">
      <w:pPr>
        <w:pStyle w:val="Heading1"/>
        <w:rPr>
          <w:sz w:val="16"/>
          <w:szCs w:val="16"/>
        </w:rPr>
      </w:pPr>
      <w:r>
        <w:t xml:space="preserve">9) </w:t>
      </w:r>
      <w:r w:rsidR="0069314E">
        <w:t>Ethical considerations</w:t>
      </w:r>
    </w:p>
    <w:p w:rsidR="0069314E" w:rsidRDefault="0069314E" w:rsidP="0069314E">
      <w:r>
        <w:t xml:space="preserve">Discuss any ethical considerations related to the project or the application you develop. With respect to the application, think about privacy, data protection, health and safety or any moral implications. With respect to the development project, think about the involvement of users in your requirements analysis and testing. </w:t>
      </w:r>
      <w:r w:rsidRPr="00F760EE">
        <w:t>(</w:t>
      </w:r>
      <w:r w:rsidR="00454BA5">
        <w:t>max.</w:t>
      </w:r>
      <w:r w:rsidRPr="00F760EE">
        <w:t xml:space="preserve"> </w:t>
      </w:r>
      <w:r w:rsidR="005A521A">
        <w:t>20</w:t>
      </w:r>
      <w:r w:rsidRPr="00F760EE">
        <w:t>0 words)</w:t>
      </w:r>
      <w:r>
        <w:t xml:space="preserve">    </w:t>
      </w:r>
    </w:p>
    <w:p w:rsidR="0069314E" w:rsidRDefault="007A59C2" w:rsidP="00454BA5">
      <w:pPr>
        <w:pStyle w:val="Heading1"/>
        <w:rPr>
          <w:sz w:val="16"/>
          <w:szCs w:val="16"/>
        </w:rPr>
      </w:pPr>
      <w:r>
        <w:lastRenderedPageBreak/>
        <w:t xml:space="preserve">10) </w:t>
      </w:r>
      <w:r w:rsidR="0069314E">
        <w:t>Resources</w:t>
      </w:r>
    </w:p>
    <w:p w:rsidR="007A59C2" w:rsidRDefault="008A5905" w:rsidP="00CA497C">
      <w:r>
        <w:t>List the resources you need to carry out the project, including access to specific hardware (e.g. smartphone), software (e.g. development environment), data sets,</w:t>
      </w:r>
      <w:r w:rsidR="00454BA5">
        <w:t xml:space="preserve"> online services,</w:t>
      </w:r>
      <w:r>
        <w:t xml:space="preserve"> organisations</w:t>
      </w:r>
      <w:r w:rsidR="007A59C2">
        <w:t>,</w:t>
      </w:r>
      <w:r>
        <w:t xml:space="preserve"> people</w:t>
      </w:r>
      <w:r w:rsidR="007A59C2">
        <w:t xml:space="preserve">, etc. </w:t>
      </w:r>
      <w:r w:rsidR="0069314E" w:rsidRPr="00F760EE">
        <w:t xml:space="preserve">(up to </w:t>
      </w:r>
      <w:r w:rsidR="0069314E">
        <w:t>2</w:t>
      </w:r>
      <w:r w:rsidR="0069314E" w:rsidRPr="00F760EE">
        <w:t>00 words)</w:t>
      </w:r>
      <w:r w:rsidR="0069314E">
        <w:t xml:space="preserve">.    </w:t>
      </w:r>
    </w:p>
    <w:p w:rsidR="003228FA" w:rsidRDefault="003228FA" w:rsidP="003228FA">
      <w:pPr>
        <w:pStyle w:val="Heading1"/>
      </w:pPr>
      <w:r>
        <w:t>References</w:t>
      </w:r>
    </w:p>
    <w:p w:rsidR="003228FA" w:rsidRDefault="003228FA" w:rsidP="003228FA">
      <w:r>
        <w:t xml:space="preserve">List any references to literature, projects or products in your proposal. </w:t>
      </w:r>
    </w:p>
    <w:p w:rsidR="00CA497C" w:rsidRDefault="00CA497C" w:rsidP="003228FA">
      <w:pPr>
        <w:pStyle w:val="Heading1"/>
      </w:pPr>
    </w:p>
    <w:sectPr w:rsidR="00CA497C">
      <w:footerReference w:type="default" r:id="rId7"/>
      <w:headerReference w:type="first" r:id="rId8"/>
      <w:pgSz w:w="11907" w:h="16840" w:code="9"/>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F0F" w:rsidRDefault="00941F0F">
      <w:pPr>
        <w:spacing w:line="240" w:lineRule="auto"/>
      </w:pPr>
      <w:r>
        <w:separator/>
      </w:r>
    </w:p>
  </w:endnote>
  <w:endnote w:type="continuationSeparator" w:id="0">
    <w:p w:rsidR="00941F0F" w:rsidRDefault="00941F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915" w:rsidRDefault="00953E43">
    <w:pPr>
      <w:pStyle w:val="Footer"/>
      <w:pBdr>
        <w:top w:val="single" w:sz="4" w:space="2" w:color="808080"/>
      </w:pBdr>
      <w:tabs>
        <w:tab w:val="clear" w:pos="4153"/>
        <w:tab w:val="clear" w:pos="8306"/>
        <w:tab w:val="right" w:pos="8505"/>
      </w:tabs>
      <w:rPr>
        <w:color w:val="808080"/>
        <w:sz w:val="16"/>
        <w:szCs w:val="16"/>
      </w:rPr>
    </w:pPr>
    <w:r>
      <w:rPr>
        <w:color w:val="808080"/>
        <w:sz w:val="16"/>
        <w:szCs w:val="16"/>
      </w:rPr>
      <w:t>Title of your project</w:t>
    </w:r>
    <w:r w:rsidR="00BD7915">
      <w:rPr>
        <w:color w:val="808080"/>
        <w:sz w:val="16"/>
        <w:szCs w:val="16"/>
      </w:rPr>
      <w:tab/>
    </w:r>
    <w:r w:rsidR="006C638E">
      <w:rPr>
        <w:color w:val="808080"/>
        <w:sz w:val="16"/>
        <w:szCs w:val="16"/>
      </w:rPr>
      <w:t>Project Proposal</w:t>
    </w:r>
  </w:p>
  <w:p w:rsidR="00BD7915" w:rsidRDefault="00953E43">
    <w:pPr>
      <w:pStyle w:val="Footer"/>
      <w:tabs>
        <w:tab w:val="clear" w:pos="4153"/>
        <w:tab w:val="clear" w:pos="8306"/>
        <w:tab w:val="center" w:pos="4253"/>
        <w:tab w:val="right" w:pos="8505"/>
      </w:tabs>
      <w:rPr>
        <w:color w:val="808080"/>
        <w:sz w:val="16"/>
        <w:szCs w:val="16"/>
      </w:rPr>
    </w:pPr>
    <w:r>
      <w:rPr>
        <w:color w:val="808080"/>
        <w:sz w:val="16"/>
        <w:szCs w:val="16"/>
      </w:rPr>
      <w:t>Full Name</w:t>
    </w:r>
    <w:r w:rsidR="00BD7915">
      <w:rPr>
        <w:color w:val="808080"/>
        <w:sz w:val="16"/>
        <w:szCs w:val="16"/>
      </w:rPr>
      <w:t xml:space="preserve">, </w:t>
    </w:r>
    <w:r w:rsidR="006C638E">
      <w:rPr>
        <w:color w:val="808080"/>
        <w:sz w:val="16"/>
        <w:szCs w:val="16"/>
      </w:rPr>
      <w:t>Student Number, Date</w:t>
    </w:r>
    <w:r w:rsidR="00BD7915">
      <w:rPr>
        <w:color w:val="808080"/>
        <w:sz w:val="16"/>
        <w:szCs w:val="16"/>
      </w:rPr>
      <w:tab/>
    </w:r>
    <w:r w:rsidR="00BD7915">
      <w:rPr>
        <w:color w:val="808080"/>
        <w:sz w:val="16"/>
        <w:szCs w:val="16"/>
      </w:rPr>
      <w:tab/>
    </w:r>
    <w:r w:rsidR="00BD7915">
      <w:rPr>
        <w:color w:val="808080"/>
        <w:sz w:val="16"/>
        <w:szCs w:val="16"/>
        <w:lang w:val="en-US"/>
      </w:rPr>
      <w:t xml:space="preserve">Page </w:t>
    </w:r>
    <w:r w:rsidR="00BD7915">
      <w:rPr>
        <w:color w:val="808080"/>
        <w:sz w:val="16"/>
        <w:szCs w:val="16"/>
        <w:lang w:val="en-US"/>
      </w:rPr>
      <w:fldChar w:fldCharType="begin"/>
    </w:r>
    <w:r w:rsidR="00BD7915">
      <w:rPr>
        <w:color w:val="808080"/>
        <w:sz w:val="16"/>
        <w:szCs w:val="16"/>
        <w:lang w:val="en-US"/>
      </w:rPr>
      <w:instrText xml:space="preserve"> PAGE </w:instrText>
    </w:r>
    <w:r w:rsidR="00BD7915">
      <w:rPr>
        <w:color w:val="808080"/>
        <w:sz w:val="16"/>
        <w:szCs w:val="16"/>
        <w:lang w:val="en-US"/>
      </w:rPr>
      <w:fldChar w:fldCharType="separate"/>
    </w:r>
    <w:r w:rsidR="003E2B7A">
      <w:rPr>
        <w:noProof/>
        <w:color w:val="808080"/>
        <w:sz w:val="16"/>
        <w:szCs w:val="16"/>
        <w:lang w:val="en-US"/>
      </w:rPr>
      <w:t>2</w:t>
    </w:r>
    <w:r w:rsidR="00BD7915">
      <w:rPr>
        <w:color w:val="808080"/>
        <w:sz w:val="16"/>
        <w:szCs w:val="16"/>
        <w:lang w:val="en-US"/>
      </w:rPr>
      <w:fldChar w:fldCharType="end"/>
    </w:r>
    <w:r w:rsidR="00BD7915">
      <w:rPr>
        <w:color w:val="808080"/>
        <w:sz w:val="16"/>
        <w:szCs w:val="16"/>
        <w:lang w:val="en-US"/>
      </w:rPr>
      <w:t xml:space="preserve"> of </w:t>
    </w:r>
    <w:r w:rsidR="00BD7915">
      <w:rPr>
        <w:color w:val="808080"/>
        <w:sz w:val="16"/>
        <w:szCs w:val="16"/>
        <w:lang w:val="en-US"/>
      </w:rPr>
      <w:fldChar w:fldCharType="begin"/>
    </w:r>
    <w:r w:rsidR="00BD7915">
      <w:rPr>
        <w:color w:val="808080"/>
        <w:sz w:val="16"/>
        <w:szCs w:val="16"/>
        <w:lang w:val="en-US"/>
      </w:rPr>
      <w:instrText xml:space="preserve"> NUMPAGES </w:instrText>
    </w:r>
    <w:r w:rsidR="00BD7915">
      <w:rPr>
        <w:color w:val="808080"/>
        <w:sz w:val="16"/>
        <w:szCs w:val="16"/>
        <w:lang w:val="en-US"/>
      </w:rPr>
      <w:fldChar w:fldCharType="separate"/>
    </w:r>
    <w:r w:rsidR="003E2B7A">
      <w:rPr>
        <w:noProof/>
        <w:color w:val="808080"/>
        <w:sz w:val="16"/>
        <w:szCs w:val="16"/>
        <w:lang w:val="en-US"/>
      </w:rPr>
      <w:t>3</w:t>
    </w:r>
    <w:r w:rsidR="00BD7915">
      <w:rPr>
        <w:color w:val="808080"/>
        <w:sz w:val="16"/>
        <w:szCs w:val="16"/>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F0F" w:rsidRDefault="00941F0F">
      <w:pPr>
        <w:spacing w:line="240" w:lineRule="auto"/>
      </w:pPr>
      <w:r>
        <w:separator/>
      </w:r>
    </w:p>
  </w:footnote>
  <w:footnote w:type="continuationSeparator" w:id="0">
    <w:p w:rsidR="00941F0F" w:rsidRDefault="00941F0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915" w:rsidRDefault="003E2B7A">
    <w:pPr>
      <w:pStyle w:val="Header"/>
      <w:jc w:val="right"/>
    </w:pPr>
    <w:r>
      <w:rPr>
        <w:noProof/>
      </w:rPr>
      <w:drawing>
        <wp:inline distT="0" distB="0" distL="0" distR="0">
          <wp:extent cx="2286000" cy="581025"/>
          <wp:effectExtent l="0" t="0" r="0" b="9525"/>
          <wp:docPr id="1" name="Picture 1" descr="uni_bright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_bright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5810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15:restartNumberingAfterBreak="0">
    <w:nsid w:val="00000002"/>
    <w:multiLevelType w:val="hybridMultilevel"/>
    <w:tmpl w:val="00000002"/>
    <w:lvl w:ilvl="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15:restartNumberingAfterBreak="0">
    <w:nsid w:val="00000003"/>
    <w:multiLevelType w:val="hybridMultilevel"/>
    <w:tmpl w:val="00000003"/>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15:restartNumberingAfterBreak="0">
    <w:nsid w:val="00000004"/>
    <w:multiLevelType w:val="hybridMultilevel"/>
    <w:tmpl w:val="00000004"/>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15:restartNumberingAfterBreak="0">
    <w:nsid w:val="00000005"/>
    <w:multiLevelType w:val="hybridMultilevel"/>
    <w:tmpl w:val="00000005"/>
    <w:lvl w:ilvl="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15:restartNumberingAfterBreak="0">
    <w:nsid w:val="00000006"/>
    <w:multiLevelType w:val="hybridMultilevel"/>
    <w:tmpl w:val="00000006"/>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15:restartNumberingAfterBreak="0">
    <w:nsid w:val="00000007"/>
    <w:multiLevelType w:val="hybridMultilevel"/>
    <w:tmpl w:val="00000007"/>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15:restartNumberingAfterBreak="0">
    <w:nsid w:val="00000008"/>
    <w:multiLevelType w:val="hybridMultilevel"/>
    <w:tmpl w:val="00000008"/>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15:restartNumberingAfterBreak="0">
    <w:nsid w:val="00000009"/>
    <w:multiLevelType w:val="hybridMultilevel"/>
    <w:tmpl w:val="00000009"/>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15:restartNumberingAfterBreak="0">
    <w:nsid w:val="0C3048E1"/>
    <w:multiLevelType w:val="hybridMultilevel"/>
    <w:tmpl w:val="5790B84C"/>
    <w:lvl w:ilvl="0" w:tplc="FFFFFFFF">
      <w:start w:val="1"/>
      <w:numFmt w:val="bullet"/>
      <w:lvlText w:val="○"/>
      <w:lvlJc w:val="left"/>
      <w:pPr>
        <w:ind w:left="720" w:hanging="360"/>
      </w:pPr>
      <w:rPr>
        <w:rFonts w:ascii="Arial" w:eastAsia="Arial" w:hAnsi="Arial" w:cs="Arial"/>
        <w:b w:val="0"/>
        <w:bCs w:val="0"/>
        <w:i w:val="0"/>
        <w:iCs w:val="0"/>
        <w:strike w:val="0"/>
        <w:color w:val="000000"/>
        <w:sz w:val="22"/>
        <w:szCs w:val="22"/>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BF2285"/>
    <w:multiLevelType w:val="hybridMultilevel"/>
    <w:tmpl w:val="EA568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8F55BF"/>
    <w:multiLevelType w:val="hybridMultilevel"/>
    <w:tmpl w:val="B15CA3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EA01F1"/>
    <w:multiLevelType w:val="hybridMultilevel"/>
    <w:tmpl w:val="462E9FC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DD621E"/>
    <w:multiLevelType w:val="hybridMultilevel"/>
    <w:tmpl w:val="C9F8B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9F7483"/>
    <w:multiLevelType w:val="hybridMultilevel"/>
    <w:tmpl w:val="48C2B808"/>
    <w:lvl w:ilvl="0" w:tplc="FFFFFFFF">
      <w:start w:val="1"/>
      <w:numFmt w:val="bullet"/>
      <w:lvlText w:val="○"/>
      <w:lvlJc w:val="left"/>
      <w:pPr>
        <w:ind w:left="720" w:hanging="360"/>
      </w:pPr>
      <w:rPr>
        <w:rFonts w:ascii="Arial" w:eastAsia="Arial" w:hAnsi="Arial" w:cs="Arial" w:hint="default"/>
        <w:b w:val="0"/>
        <w:bCs w:val="0"/>
        <w:i w:val="0"/>
        <w:iCs w:val="0"/>
        <w:strike w:val="0"/>
        <w:color w:val="000000"/>
        <w:sz w:val="22"/>
        <w:szCs w:val="22"/>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A259A6"/>
    <w:multiLevelType w:val="hybridMultilevel"/>
    <w:tmpl w:val="FB1E6CB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F32BEF"/>
    <w:multiLevelType w:val="hybridMultilevel"/>
    <w:tmpl w:val="60CE4E6C"/>
    <w:lvl w:ilvl="0" w:tplc="FFFFFFFF">
      <w:start w:val="1"/>
      <w:numFmt w:val="bullet"/>
      <w:lvlText w:val="○"/>
      <w:lvlJc w:val="left"/>
      <w:pPr>
        <w:ind w:left="720" w:hanging="360"/>
      </w:pPr>
      <w:rPr>
        <w:rFonts w:ascii="Arial" w:eastAsia="Arial" w:hAnsi="Arial" w:cs="Arial"/>
        <w:b w:val="0"/>
        <w:bCs w:val="0"/>
        <w:i w:val="0"/>
        <w:iCs w:val="0"/>
        <w:strike w:val="0"/>
        <w:color w:val="000000"/>
        <w:sz w:val="22"/>
        <w:szCs w:val="22"/>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4A3F5A"/>
    <w:multiLevelType w:val="hybridMultilevel"/>
    <w:tmpl w:val="41FE2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AB3F54"/>
    <w:multiLevelType w:val="hybridMultilevel"/>
    <w:tmpl w:val="94424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C14E44"/>
    <w:multiLevelType w:val="hybridMultilevel"/>
    <w:tmpl w:val="75D4B5C0"/>
    <w:lvl w:ilvl="0" w:tplc="08090003">
      <w:start w:val="1"/>
      <w:numFmt w:val="bullet"/>
      <w:lvlText w:val="o"/>
      <w:lvlJc w:val="left"/>
      <w:pPr>
        <w:tabs>
          <w:tab w:val="num" w:pos="360"/>
        </w:tabs>
        <w:ind w:left="284" w:hanging="284"/>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1A72BE"/>
    <w:multiLevelType w:val="hybridMultilevel"/>
    <w:tmpl w:val="C8FE3D5C"/>
    <w:lvl w:ilvl="0" w:tplc="91EC9796">
      <w:start w:val="3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23199F"/>
    <w:multiLevelType w:val="hybridMultilevel"/>
    <w:tmpl w:val="6158C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B346C5"/>
    <w:multiLevelType w:val="hybridMultilevel"/>
    <w:tmpl w:val="90F0E4D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72602D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B4EA04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BB0DE6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BBE310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397A7C3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D1CDC9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D8CBB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2645D8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3" w15:restartNumberingAfterBreak="0">
    <w:nsid w:val="7D810F50"/>
    <w:multiLevelType w:val="hybridMultilevel"/>
    <w:tmpl w:val="2432F56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7"/>
  </w:num>
  <w:num w:numId="11">
    <w:abstractNumId w:val="21"/>
  </w:num>
  <w:num w:numId="12">
    <w:abstractNumId w:val="10"/>
  </w:num>
  <w:num w:numId="13">
    <w:abstractNumId w:val="18"/>
  </w:num>
  <w:num w:numId="14">
    <w:abstractNumId w:val="12"/>
  </w:num>
  <w:num w:numId="15">
    <w:abstractNumId w:val="23"/>
  </w:num>
  <w:num w:numId="16">
    <w:abstractNumId w:val="19"/>
  </w:num>
  <w:num w:numId="17">
    <w:abstractNumId w:val="15"/>
  </w:num>
  <w:num w:numId="18">
    <w:abstractNumId w:val="11"/>
  </w:num>
  <w:num w:numId="19">
    <w:abstractNumId w:val="22"/>
  </w:num>
  <w:num w:numId="20">
    <w:abstractNumId w:val="13"/>
  </w:num>
  <w:num w:numId="21">
    <w:abstractNumId w:val="14"/>
  </w:num>
  <w:num w:numId="22">
    <w:abstractNumId w:val="16"/>
  </w:num>
  <w:num w:numId="23">
    <w:abstractNumId w:val="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96C"/>
    <w:rsid w:val="00023DC4"/>
    <w:rsid w:val="00063AC9"/>
    <w:rsid w:val="000B6697"/>
    <w:rsid w:val="000D27BA"/>
    <w:rsid w:val="001C6511"/>
    <w:rsid w:val="001D5E13"/>
    <w:rsid w:val="00235F91"/>
    <w:rsid w:val="002528B8"/>
    <w:rsid w:val="00276D2B"/>
    <w:rsid w:val="002B6679"/>
    <w:rsid w:val="003228FA"/>
    <w:rsid w:val="0033634A"/>
    <w:rsid w:val="0036431F"/>
    <w:rsid w:val="00397DCE"/>
    <w:rsid w:val="003C0A19"/>
    <w:rsid w:val="003E2B7A"/>
    <w:rsid w:val="00454BA5"/>
    <w:rsid w:val="00481156"/>
    <w:rsid w:val="004C50E1"/>
    <w:rsid w:val="00514735"/>
    <w:rsid w:val="005A521A"/>
    <w:rsid w:val="006169AA"/>
    <w:rsid w:val="00625D28"/>
    <w:rsid w:val="0063577A"/>
    <w:rsid w:val="0069314E"/>
    <w:rsid w:val="006A113E"/>
    <w:rsid w:val="006C638E"/>
    <w:rsid w:val="006C6C04"/>
    <w:rsid w:val="006F59AB"/>
    <w:rsid w:val="007654CC"/>
    <w:rsid w:val="0079615F"/>
    <w:rsid w:val="00797AEF"/>
    <w:rsid w:val="007A59C2"/>
    <w:rsid w:val="007F35D6"/>
    <w:rsid w:val="008A5905"/>
    <w:rsid w:val="008C7661"/>
    <w:rsid w:val="00904701"/>
    <w:rsid w:val="00941F0F"/>
    <w:rsid w:val="00953E43"/>
    <w:rsid w:val="0097170E"/>
    <w:rsid w:val="0097798D"/>
    <w:rsid w:val="009E58F6"/>
    <w:rsid w:val="00A15636"/>
    <w:rsid w:val="00A41604"/>
    <w:rsid w:val="00A9095F"/>
    <w:rsid w:val="00AC20AA"/>
    <w:rsid w:val="00AD244B"/>
    <w:rsid w:val="00AF296C"/>
    <w:rsid w:val="00B30E86"/>
    <w:rsid w:val="00B32B34"/>
    <w:rsid w:val="00BB3627"/>
    <w:rsid w:val="00BD7915"/>
    <w:rsid w:val="00BF0B9A"/>
    <w:rsid w:val="00C84A20"/>
    <w:rsid w:val="00CA218A"/>
    <w:rsid w:val="00CA497C"/>
    <w:rsid w:val="00CB34DF"/>
    <w:rsid w:val="00CC6AAB"/>
    <w:rsid w:val="00CE3C68"/>
    <w:rsid w:val="00DF4379"/>
    <w:rsid w:val="00E14ED2"/>
    <w:rsid w:val="00E87133"/>
    <w:rsid w:val="00ED467A"/>
    <w:rsid w:val="00EE036C"/>
    <w:rsid w:val="00F14814"/>
    <w:rsid w:val="00F20D8F"/>
    <w:rsid w:val="00F36723"/>
    <w:rsid w:val="00F760EE"/>
    <w:rsid w:val="00F81CE8"/>
    <w:rsid w:val="00F93A61"/>
    <w:rsid w:val="00F95004"/>
    <w:rsid w:val="00F975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E52B7EE-51E7-4C04-A756-7D5C45336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454BA5"/>
    <w:pPr>
      <w:spacing w:before="360" w:after="120" w:line="240" w:lineRule="auto"/>
      <w:outlineLvl w:val="0"/>
    </w:pPr>
    <w:rPr>
      <w:rFonts w:ascii="Verdana" w:hAnsi="Verdana"/>
      <w:b/>
      <w:bCs/>
      <w:sz w:val="28"/>
      <w:szCs w:val="28"/>
    </w:rPr>
  </w:style>
  <w:style w:type="paragraph" w:styleId="Heading2">
    <w:name w:val="heading 2"/>
    <w:basedOn w:val="Normal"/>
    <w:next w:val="Normal"/>
    <w:qFormat/>
    <w:pPr>
      <w:spacing w:before="360" w:after="80" w:line="240" w:lineRule="auto"/>
      <w:outlineLvl w:val="1"/>
    </w:pPr>
    <w:rPr>
      <w:rFonts w:ascii="Verdana" w:hAnsi="Verdana"/>
      <w:b/>
      <w:bCs/>
      <w:sz w:val="28"/>
      <w:szCs w:val="36"/>
    </w:rPr>
  </w:style>
  <w:style w:type="paragraph" w:styleId="Heading3">
    <w:name w:val="heading 3"/>
    <w:basedOn w:val="Normal"/>
    <w:next w:val="Normal"/>
    <w:qFormat/>
    <w:pPr>
      <w:spacing w:before="280" w:after="80" w:line="240" w:lineRule="auto"/>
      <w:outlineLvl w:val="2"/>
    </w:pPr>
    <w:rPr>
      <w:rFonts w:ascii="Verdana" w:hAnsi="Verdana"/>
      <w:b/>
      <w:bCs/>
      <w:sz w:val="24"/>
      <w:szCs w:val="28"/>
    </w:rPr>
  </w:style>
  <w:style w:type="paragraph" w:styleId="Heading4">
    <w:name w:val="heading 4"/>
    <w:basedOn w:val="Normal"/>
    <w:next w:val="Normal"/>
    <w:qFormat/>
    <w:pPr>
      <w:spacing w:before="240" w:after="40" w:line="240" w:lineRule="auto"/>
      <w:outlineLvl w:val="3"/>
    </w:pPr>
    <w:rPr>
      <w:rFonts w:ascii="Verdana" w:hAnsi="Verdana"/>
      <w:b/>
      <w:bCs/>
      <w:sz w:val="20"/>
      <w:szCs w:val="24"/>
    </w:rPr>
  </w:style>
  <w:style w:type="paragraph" w:styleId="Heading5">
    <w:name w:val="heading 5"/>
    <w:basedOn w:val="Normal"/>
    <w:next w:val="Normal"/>
    <w:qFormat/>
    <w:pPr>
      <w:spacing w:before="220" w:after="40" w:line="240" w:lineRule="auto"/>
      <w:outlineLvl w:val="4"/>
    </w:pPr>
    <w:rPr>
      <w:b/>
      <w:bCs/>
    </w:rPr>
  </w:style>
  <w:style w:type="paragraph" w:styleId="Heading6">
    <w:name w:val="heading 6"/>
    <w:basedOn w:val="Normal"/>
    <w:next w:val="Normal"/>
    <w:qFormat/>
    <w:pPr>
      <w:spacing w:before="200" w:after="40" w:line="240" w:lineRule="auto"/>
      <w:outlineLvl w:val="5"/>
    </w:pPr>
    <w:rPr>
      <w:b/>
      <w:bCs/>
      <w:sz w:val="20"/>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szCs w:val="20"/>
    </w:rPr>
  </w:style>
  <w:style w:type="character" w:customStyle="1" w:styleId="EndnoteTextChar">
    <w:name w:val="Endnote Text Char"/>
    <w:rPr>
      <w:rFonts w:ascii="Arial" w:eastAsia="Arial" w:hAnsi="Arial" w:cs="Arial"/>
      <w:color w:val="000000"/>
    </w:rPr>
  </w:style>
  <w:style w:type="character" w:styleId="EndnoteReference">
    <w:name w:val="endnote reference"/>
    <w:semiHidden/>
    <w:rPr>
      <w:vertAlign w:val="superscript"/>
    </w:rPr>
  </w:style>
  <w:style w:type="paragraph" w:styleId="FootnoteText">
    <w:name w:val="footnote text"/>
    <w:basedOn w:val="Normal"/>
    <w:semiHidden/>
    <w:rPr>
      <w:sz w:val="16"/>
      <w:szCs w:val="20"/>
    </w:rPr>
  </w:style>
  <w:style w:type="character" w:customStyle="1" w:styleId="FootnoteTextChar">
    <w:name w:val="Footnote Text Char"/>
    <w:rPr>
      <w:rFonts w:ascii="Arial" w:eastAsia="Arial" w:hAnsi="Arial" w:cs="Arial"/>
      <w:color w:val="000000"/>
    </w:rPr>
  </w:style>
  <w:style w:type="character" w:styleId="FootnoteReference">
    <w:name w:val="footnote reference"/>
    <w:semiHidden/>
    <w:rPr>
      <w:vertAlign w:val="superscript"/>
    </w:rPr>
  </w:style>
  <w:style w:type="paragraph" w:styleId="ListParagraph">
    <w:name w:val="List Paragraph"/>
    <w:basedOn w:val="Normal"/>
    <w:qFormat/>
    <w:pPr>
      <w:spacing w:line="240" w:lineRule="auto"/>
      <w:ind w:left="720"/>
    </w:pPr>
    <w:rPr>
      <w:rFonts w:ascii="Times New Roman" w:eastAsia="Times New Roman" w:hAnsi="Times New Roman" w:cs="Times New Roman"/>
      <w:color w:val="auto"/>
      <w:sz w:val="24"/>
      <w:szCs w:val="24"/>
      <w:lang w:eastAsia="en-US"/>
    </w:rPr>
  </w:style>
  <w:style w:type="paragraph" w:styleId="TOC1">
    <w:name w:val="toc 1"/>
    <w:basedOn w:val="Normal"/>
    <w:next w:val="Normal"/>
    <w:autoRedefine/>
    <w:uiPriority w:val="39"/>
  </w:style>
  <w:style w:type="paragraph" w:styleId="TOC2">
    <w:name w:val="toc 2"/>
    <w:basedOn w:val="Normal"/>
    <w:next w:val="Normal"/>
    <w:autoRedefine/>
    <w:uiPriority w:val="39"/>
    <w:pPr>
      <w:ind w:left="227"/>
    </w:pPr>
  </w:style>
  <w:style w:type="paragraph" w:styleId="TOC3">
    <w:name w:val="toc 3"/>
    <w:basedOn w:val="Normal"/>
    <w:next w:val="Normal"/>
    <w:autoRedefine/>
    <w:uiPriority w:val="39"/>
    <w:pPr>
      <w:ind w:left="454"/>
    </w:pPr>
  </w:style>
  <w:style w:type="paragraph" w:styleId="TOC4">
    <w:name w:val="toc 4"/>
    <w:basedOn w:val="Normal"/>
    <w:next w:val="Normal"/>
    <w:autoRedefine/>
    <w:semiHidden/>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uiPriority w:val="99"/>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4C50E1"/>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C50E1"/>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2279">
      <w:bodyDiv w:val="1"/>
      <w:marLeft w:val="0"/>
      <w:marRight w:val="0"/>
      <w:marTop w:val="0"/>
      <w:marBottom w:val="0"/>
      <w:divBdr>
        <w:top w:val="none" w:sz="0" w:space="0" w:color="auto"/>
        <w:left w:val="none" w:sz="0" w:space="0" w:color="auto"/>
        <w:bottom w:val="none" w:sz="0" w:space="0" w:color="auto"/>
        <w:right w:val="none" w:sz="0" w:space="0" w:color="auto"/>
      </w:divBdr>
    </w:div>
    <w:div w:id="300499535">
      <w:bodyDiv w:val="1"/>
      <w:marLeft w:val="0"/>
      <w:marRight w:val="0"/>
      <w:marTop w:val="0"/>
      <w:marBottom w:val="0"/>
      <w:divBdr>
        <w:top w:val="none" w:sz="0" w:space="0" w:color="auto"/>
        <w:left w:val="none" w:sz="0" w:space="0" w:color="auto"/>
        <w:bottom w:val="none" w:sz="0" w:space="0" w:color="auto"/>
        <w:right w:val="none" w:sz="0" w:space="0" w:color="auto"/>
      </w:divBdr>
    </w:div>
    <w:div w:id="324284936">
      <w:bodyDiv w:val="1"/>
      <w:marLeft w:val="0"/>
      <w:marRight w:val="0"/>
      <w:marTop w:val="0"/>
      <w:marBottom w:val="0"/>
      <w:divBdr>
        <w:top w:val="none" w:sz="0" w:space="0" w:color="auto"/>
        <w:left w:val="none" w:sz="0" w:space="0" w:color="auto"/>
        <w:bottom w:val="none" w:sz="0" w:space="0" w:color="auto"/>
        <w:right w:val="none" w:sz="0" w:space="0" w:color="auto"/>
      </w:divBdr>
    </w:div>
    <w:div w:id="430249878">
      <w:bodyDiv w:val="1"/>
      <w:marLeft w:val="0"/>
      <w:marRight w:val="0"/>
      <w:marTop w:val="0"/>
      <w:marBottom w:val="0"/>
      <w:divBdr>
        <w:top w:val="none" w:sz="0" w:space="0" w:color="auto"/>
        <w:left w:val="none" w:sz="0" w:space="0" w:color="auto"/>
        <w:bottom w:val="none" w:sz="0" w:space="0" w:color="auto"/>
        <w:right w:val="none" w:sz="0" w:space="0" w:color="auto"/>
      </w:divBdr>
    </w:div>
    <w:div w:id="628826410">
      <w:bodyDiv w:val="1"/>
      <w:marLeft w:val="0"/>
      <w:marRight w:val="0"/>
      <w:marTop w:val="0"/>
      <w:marBottom w:val="0"/>
      <w:divBdr>
        <w:top w:val="none" w:sz="0" w:space="0" w:color="auto"/>
        <w:left w:val="none" w:sz="0" w:space="0" w:color="auto"/>
        <w:bottom w:val="none" w:sz="0" w:space="0" w:color="auto"/>
        <w:right w:val="none" w:sz="0" w:space="0" w:color="auto"/>
      </w:divBdr>
    </w:div>
    <w:div w:id="812331297">
      <w:bodyDiv w:val="1"/>
      <w:marLeft w:val="0"/>
      <w:marRight w:val="0"/>
      <w:marTop w:val="0"/>
      <w:marBottom w:val="0"/>
      <w:divBdr>
        <w:top w:val="none" w:sz="0" w:space="0" w:color="auto"/>
        <w:left w:val="none" w:sz="0" w:space="0" w:color="auto"/>
        <w:bottom w:val="none" w:sz="0" w:space="0" w:color="auto"/>
        <w:right w:val="none" w:sz="0" w:space="0" w:color="auto"/>
      </w:divBdr>
    </w:div>
    <w:div w:id="1014957489">
      <w:bodyDiv w:val="1"/>
      <w:marLeft w:val="0"/>
      <w:marRight w:val="0"/>
      <w:marTop w:val="0"/>
      <w:marBottom w:val="0"/>
      <w:divBdr>
        <w:top w:val="none" w:sz="0" w:space="0" w:color="auto"/>
        <w:left w:val="none" w:sz="0" w:space="0" w:color="auto"/>
        <w:bottom w:val="none" w:sz="0" w:space="0" w:color="auto"/>
        <w:right w:val="none" w:sz="0" w:space="0" w:color="auto"/>
      </w:divBdr>
    </w:div>
    <w:div w:id="1283344597">
      <w:bodyDiv w:val="1"/>
      <w:marLeft w:val="0"/>
      <w:marRight w:val="0"/>
      <w:marTop w:val="0"/>
      <w:marBottom w:val="0"/>
      <w:divBdr>
        <w:top w:val="none" w:sz="0" w:space="0" w:color="auto"/>
        <w:left w:val="none" w:sz="0" w:space="0" w:color="auto"/>
        <w:bottom w:val="none" w:sz="0" w:space="0" w:color="auto"/>
        <w:right w:val="none" w:sz="0" w:space="0" w:color="auto"/>
      </w:divBdr>
    </w:div>
    <w:div w:id="132975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Research Plan</vt:lpstr>
    </vt:vector>
  </TitlesOfParts>
  <Company>University of Brighton</Company>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Plan</dc:title>
  <dc:subject/>
  <dc:creator>Marcus Winter</dc:creator>
  <cp:keywords/>
  <cp:lastModifiedBy>Elizabeth Guy</cp:lastModifiedBy>
  <cp:revision>2</cp:revision>
  <cp:lastPrinted>2013-11-11T14:39:00Z</cp:lastPrinted>
  <dcterms:created xsi:type="dcterms:W3CDTF">2015-10-22T15:16:00Z</dcterms:created>
  <dcterms:modified xsi:type="dcterms:W3CDTF">2015-10-22T15:16:00Z</dcterms:modified>
</cp:coreProperties>
</file>